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77777777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Kavya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</w:p>
    <w:p w14:paraId="12E41387" w14:textId="77777777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Kavya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7777777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hyperlink r:id="rId7" w:history="1">
        <w:r>
          <w:rPr>
            <w:rFonts w:ascii="Calibri" w:eastAsia="Calibri" w:hAnsi="Calibri" w:cs="Calibri"/>
            <w:color w:val="000000"/>
            <w:sz w:val="32"/>
            <w:szCs w:val="32"/>
          </w:rPr>
          <w:t xml:space="preserve"> </w:t>
        </w:r>
        <w:r>
          <w:rPr>
            <w:rFonts w:ascii="Calibri" w:eastAsia="Calibri" w:hAnsi="Calibri" w:cs="Calibri"/>
            <w:color w:val="0563C1"/>
            <w:sz w:val="32"/>
            <w:szCs w:val="32"/>
            <w:u w:val="single"/>
            <w:lang w:bidi="en-US"/>
          </w:rPr>
          <w:t>bindalakavyareddy06@gmail.com</w:t>
        </w:r>
        <w:r>
          <w:rPr>
            <w:rFonts w:ascii="Calibri" w:eastAsia="Calibri" w:hAnsi="Calibri" w:cs="Calibri"/>
            <w:sz w:val="32"/>
            <w:szCs w:val="32"/>
          </w:rPr>
          <w:t xml:space="preserve"> </w:t>
        </w:r>
      </w:hyperlink>
    </w:p>
    <w:p w14:paraId="2BAE59C3" w14:textId="77777777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7416206921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It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>Validate MASTER PASSWORD by hashing and checking with existing hash</w:t>
      </w:r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Make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r>
        <w:rPr>
          <w:rFonts w:eastAsia="Calibri"/>
          <w:color w:val="000000" w:themeColor="text1"/>
          <w:sz w:val="32"/>
          <w:szCs w:val="32"/>
        </w:rPr>
        <w:t>(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Decrypt the password and copy to the clipboard</w:t>
      </w:r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completed</w:t>
      </w:r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</w:t>
      </w:r>
      <w:proofErr w:type="gramStart"/>
      <w:r w:rsidR="002711D7">
        <w:rPr>
          <w:rFonts w:ascii="Calibri" w:eastAsia="Calibri" w:hAnsi="Calibri" w:cs="Calibri"/>
          <w:color w:val="000000"/>
          <w:sz w:val="32"/>
          <w:szCs w:val="32"/>
        </w:rPr>
        <w:t>better ,</w:t>
      </w:r>
      <w:proofErr w:type="gramEnd"/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always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</w:t>
      </w:r>
      <w:proofErr w:type="spellStart"/>
      <w:r w:rsidRPr="004D066E">
        <w:rPr>
          <w:rFonts w:ascii="Consolas" w:eastAsia="Consolas" w:hAnsi="Consolas" w:cs="Consolas"/>
          <w:color w:val="1F2328"/>
        </w:rPr>
        <w:t>mp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ds,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db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lastRenderedPageBreak/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</w:t>
      </w:r>
      <w:proofErr w:type="gramStart"/>
      <w:r w:rsidRPr="004D066E">
        <w:rPr>
          <w:rFonts w:ascii="Consolas" w:eastAsia="Consolas" w:hAnsi="Consolas" w:cs="Consolas"/>
          <w:color w:val="1F2328"/>
        </w:rPr>
        <w:t>search[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1]}’ AND "query </w:t>
      </w:r>
      <w:proofErr w:type="spellStart"/>
      <w:r w:rsidRPr="004D066E">
        <w:rPr>
          <w:rFonts w:ascii="Consolas" w:eastAsia="Consolas" w:hAnsi="Consolas" w:cs="Consolas"/>
          <w:color w:val="1F2328"/>
        </w:rPr>
        <w:t>query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results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("[yellow][</w:t>
      </w:r>
      <w:proofErr w:type="gramStart"/>
      <w:r w:rsidRPr="004D066E">
        <w:rPr>
          <w:rFonts w:ascii="Consolas" w:eastAsia="Consolas" w:hAnsi="Consolas" w:cs="Consolas"/>
          <w:color w:val="1F2328"/>
        </w:rPr>
        <w:t>-][</w:t>
      </w:r>
      <w:proofErr w:type="gramEnd"/>
      <w:r w:rsidRPr="004D066E">
        <w:rPr>
          <w:rFonts w:ascii="Consolas" w:eastAsia="Consolas" w:hAnsi="Consolas" w:cs="Consolas"/>
          <w:color w:val="1F2328"/>
        </w:rPr>
        <w:t>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 w:rsidR="004D066E" w:rsidRPr="004D066E">
        <w:rPr>
          <w:rFonts w:ascii="Consolas" w:eastAsia="Consolas" w:hAnsi="Consolas" w:cs="Consolas"/>
        </w:rPr>
        <w:t>table.add_row</w:t>
      </w:r>
      <w:proofErr w:type="spellEnd"/>
      <w:r w:rsidR="004D066E" w:rsidRPr="004D066E">
        <w:rPr>
          <w:rFonts w:ascii="Consolas" w:eastAsia="Consolas" w:hAnsi="Consolas" w:cs="Consolas"/>
        </w:rPr>
        <w:t>(</w:t>
      </w:r>
      <w:proofErr w:type="spellStart"/>
      <w:proofErr w:type="gram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</w:t>
      </w:r>
      <w:proofErr w:type="gramEnd"/>
      <w:r w:rsidR="004D066E" w:rsidRPr="004D066E">
        <w:rPr>
          <w:rFonts w:ascii="Consolas" w:eastAsia="Consolas" w:hAnsi="Consolas" w:cs="Consolas"/>
        </w:rPr>
        <w:t xml:space="preserve">0],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[1],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 xml:space="preserve">[2],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console = </w:t>
      </w:r>
      <w:proofErr w:type="gramStart"/>
      <w:r w:rsidRPr="004D066E">
        <w:rPr>
          <w:rFonts w:ascii="Consolas" w:eastAsia="Consolas" w:hAnsi="Consolas" w:cs="Consolas"/>
        </w:rPr>
        <w:t>Console(</w:t>
      </w:r>
      <w:proofErr w:type="gramEnd"/>
      <w:r w:rsidRPr="004D066E">
        <w:rPr>
          <w:rFonts w:ascii="Consolas" w:eastAsia="Consolas" w:hAnsi="Consolas" w:cs="Consolas"/>
        </w:rPr>
        <w:t>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</w:t>
      </w:r>
      <w:proofErr w:type="spellStart"/>
      <w:r w:rsidRPr="004D066E">
        <w:rPr>
          <w:rFonts w:ascii="Consolas" w:eastAsia="Consolas" w:hAnsi="Consolas" w:cs="Consolas"/>
        </w:rPr>
        <w:t>mp</w:t>
      </w:r>
      <w:proofErr w:type="spellEnd"/>
      <w:r w:rsidRPr="004D066E">
        <w:rPr>
          <w:rFonts w:ascii="Consolas" w:eastAsia="Consolas" w:hAnsi="Consolas" w:cs="Consolas"/>
        </w:rPr>
        <w:t>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decrypted = </w:t>
      </w:r>
      <w:proofErr w:type="spellStart"/>
      <w:proofErr w:type="gramStart"/>
      <w:r w:rsidRPr="004D066E">
        <w:rPr>
          <w:rFonts w:ascii="Consolas" w:eastAsia="Consolas" w:hAnsi="Consolas" w:cs="Consolas"/>
        </w:rPr>
        <w:t>utils.aesutil</w:t>
      </w:r>
      <w:proofErr w:type="gramEnd"/>
      <w:r w:rsidRPr="004D066E">
        <w:rPr>
          <w:rFonts w:ascii="Consolas" w:eastAsia="Consolas" w:hAnsi="Consolas" w:cs="Consolas"/>
        </w:rPr>
        <w:t>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="004D066E" w:rsidRPr="004D066E">
        <w:rPr>
          <w:rFonts w:ascii="Consolas" w:eastAsia="Consolas" w:hAnsi="Consolas" w:cs="Consolas"/>
        </w:rPr>
        <w:t>printc</w:t>
      </w:r>
      <w:proofErr w:type="spellEnd"/>
      <w:r w:rsidR="004D066E" w:rsidRPr="004D066E">
        <w:rPr>
          <w:rFonts w:ascii="Consolas" w:eastAsia="Consolas" w:hAnsi="Consolas" w:cs="Consolas"/>
        </w:rPr>
        <w:t>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proofErr w:type="gramEnd"/>
      <w:r w:rsidRPr="004D066E">
        <w:rPr>
          <w:rFonts w:ascii="Consolas" w:eastAsia="Consolas" w:hAnsi="Consolas" w:cs="Consolas"/>
        </w:rPr>
        <w:t>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BB49ED"/>
    <w:rsid w:val="00D42584"/>
    <w:rsid w:val="00D9513C"/>
    <w:rsid w:val="00DA6355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dalakavyareddy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kavya reddy</cp:lastModifiedBy>
  <cp:revision>2</cp:revision>
  <dcterms:created xsi:type="dcterms:W3CDTF">2023-06-25T12:24:00Z</dcterms:created>
  <dcterms:modified xsi:type="dcterms:W3CDTF">2023-06-25T12:24:00Z</dcterms:modified>
</cp:coreProperties>
</file>