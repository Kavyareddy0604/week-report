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513B4" w14:textId="77777777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3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77777777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Kavya</w:t>
      </w:r>
      <w:proofErr w:type="spellEnd"/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</w:p>
    <w:p w14:paraId="12E41387" w14:textId="77777777" w:rsidR="00D42584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Bindala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Kavya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77777777" w:rsidR="00D42584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hyperlink r:id="rId7" w:history="1">
        <w:r>
          <w:rPr>
            <w:rFonts w:ascii="Calibri" w:eastAsia="Calibri" w:hAnsi="Calibri" w:cs="Calibri"/>
            <w:color w:val="000000"/>
            <w:sz w:val="32"/>
            <w:szCs w:val="32"/>
          </w:rPr>
          <w:t xml:space="preserve"> </w:t>
        </w:r>
        <w:r>
          <w:rPr>
            <w:rFonts w:ascii="Calibri" w:eastAsia="Calibri" w:hAnsi="Calibri" w:cs="Calibri"/>
            <w:color w:val="0563C1"/>
            <w:sz w:val="32"/>
            <w:szCs w:val="32"/>
            <w:u w:val="single"/>
            <w:lang w:bidi="en-US"/>
          </w:rPr>
          <w:t>bindalakavyareddy06@gmail.com</w:t>
        </w:r>
        <w:r>
          <w:rPr>
            <w:rFonts w:ascii="Calibri" w:eastAsia="Calibri" w:hAnsi="Calibri" w:cs="Calibri"/>
            <w:sz w:val="32"/>
            <w:szCs w:val="32"/>
          </w:rPr>
          <w:t xml:space="preserve"> </w:t>
        </w:r>
      </w:hyperlink>
    </w:p>
    <w:p w14:paraId="2BAE59C3" w14:textId="77777777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7416206921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099E1835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third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work,I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just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A6135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two 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part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succesfull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really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motivates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me.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5A997B01" w14:textId="77777777" w:rsidR="00D42584" w:rsidRDefault="00E636F5">
      <w:pPr>
        <w:spacing w:before="190" w:after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  <w:lang w:bidi="en-US"/>
        </w:rPr>
        <w:t>Entries:</w:t>
      </w:r>
      <w:r>
        <w:rPr>
          <w:rFonts w:ascii="Calibri" w:eastAsia="Calibri" w:hAnsi="Calibri" w:cs="Calibri"/>
          <w:b/>
          <w:bCs/>
          <w:i/>
          <w:iCs/>
          <w:color w:val="2E74B5"/>
          <w:sz w:val="32"/>
          <w:szCs w:val="32"/>
        </w:rPr>
        <w:t xml:space="preserve"> </w:t>
      </w:r>
    </w:p>
    <w:p w14:paraId="4D10C561" w14:textId="77777777" w:rsidR="00D42584" w:rsidRDefault="00E636F5">
      <w:pPr>
        <w:numPr>
          <w:ilvl w:val="0"/>
          <w:numId w:val="2"/>
        </w:numPr>
        <w:spacing w:before="6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for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 </w:t>
      </w:r>
    </w:p>
    <w:p w14:paraId="17710949" w14:textId="77777777" w:rsidR="00D42584" w:rsidRDefault="00E636F5">
      <w:pPr>
        <w:numPr>
          <w:ilvl w:val="0"/>
          <w:numId w:val="2"/>
        </w:numPr>
        <w:spacing w:before="6" w:line="420" w:lineRule="atLeast"/>
        <w:ind w:right="33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Validate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checking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existing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67DF056" w14:textId="77777777" w:rsidR="00D42584" w:rsidRDefault="00E636F5">
      <w:pPr>
        <w:numPr>
          <w:ilvl w:val="0"/>
          <w:numId w:val="2"/>
        </w:numPr>
        <w:spacing w:before="1" w:line="420" w:lineRule="atLeast"/>
        <w:ind w:right="582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Make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hash(DEVICE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SECRET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PASSWORD)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=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87A03A3" w14:textId="77777777" w:rsidR="00D42584" w:rsidRDefault="00E636F5">
      <w:pPr>
        <w:numPr>
          <w:ilvl w:val="0"/>
          <w:numId w:val="2"/>
        </w:numPr>
        <w:spacing w:before="5" w:line="420" w:lineRule="atLeast"/>
        <w:ind w:right="3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Input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–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site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name,siteurl,email,user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name,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BEA4960" w14:textId="77777777" w:rsidR="00D42584" w:rsidRDefault="00E636F5">
      <w:pPr>
        <w:numPr>
          <w:ilvl w:val="0"/>
          <w:numId w:val="2"/>
        </w:numPr>
        <w:spacing w:line="425" w:lineRule="atLeast"/>
        <w:ind w:right="-2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Encrypt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email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username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with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MASTER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KEY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fields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base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60DB473" w14:textId="77777777" w:rsidR="00D42584" w:rsidRDefault="00E636F5">
      <w:pPr>
        <w:spacing w:before="189" w:line="390" w:lineRule="atLeast"/>
        <w:ind w:left="1081"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task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has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been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completed.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06D0920C" w14:textId="77777777" w:rsidR="00D42584" w:rsidRDefault="00E636F5">
      <w:pPr>
        <w:spacing w:before="274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9DD6827" w14:textId="2433A5B1" w:rsidR="00D42584" w:rsidRPr="00A61354" w:rsidRDefault="00E636F5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This</w:t>
      </w:r>
      <w:r w:rsidR="00A61354">
        <w:rPr>
          <w:rFonts w:ascii="Calibri" w:eastAsia="Calibri" w:hAnsi="Calibri" w:cs="Calibri"/>
          <w:color w:val="000000"/>
          <w:sz w:val="32"/>
          <w:szCs w:val="32"/>
        </w:rPr>
        <w:t xml:space="preserve"> week has been better than last week.</w:t>
      </w:r>
    </w:p>
    <w:p w14:paraId="6864C705" w14:textId="0518D1C2" w:rsidR="00A61354" w:rsidRPr="00A61354" w:rsidRDefault="00A61354" w:rsidP="00A61354"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In this week I got less number of errors than last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time,I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think I am improved this really motivates me to move further in this project.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lastRenderedPageBreak/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5854BD2F" w14:textId="77777777" w:rsidR="00D42584" w:rsidRDefault="00E636F5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45EA9F26" w14:textId="77777777" w:rsidR="00D42584" w:rsidRDefault="00E636F5">
      <w:pPr>
        <w:spacing w:before="1308" w:line="894" w:lineRule="atLeast"/>
        <w:ind w:right="-200"/>
        <w:jc w:val="both"/>
        <w:rPr>
          <w:rFonts w:ascii="Book Antiqua" w:eastAsia="Book Antiqua" w:hAnsi="Book Antiqua" w:cs="Book Antiqua"/>
          <w:sz w:val="72"/>
          <w:szCs w:val="7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54E83DEF" w14:textId="77777777" w:rsidR="00D42584" w:rsidRDefault="00E636F5">
      <w:pPr>
        <w:spacing w:before="633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C9CDE73" w14:textId="77777777" w:rsidR="00D42584" w:rsidRDefault="00E636F5">
      <w:pPr>
        <w:spacing w:before="1" w:line="390" w:lineRule="atLeast"/>
        <w:ind w:left="150" w:right="4828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Protocol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KDF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Crypto.Hash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SHA512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90EDFCE" w14:textId="77777777" w:rsidR="00D42584" w:rsidRDefault="00E636F5">
      <w:pPr>
        <w:spacing w:before="1" w:line="390" w:lineRule="atLeast"/>
        <w:ind w:left="150" w:right="4437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from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Crypto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random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bytes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import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AACCF9C" w14:textId="77777777" w:rsidR="00D42584" w:rsidRDefault="00E636F5">
      <w:pPr>
        <w:spacing w:before="174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2A54B1E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A3FA79F" w14:textId="77777777" w:rsidR="00D42584" w:rsidRDefault="00E636F5">
      <w:pPr>
        <w:spacing w:before="175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ds.encode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70E63EA" w14:textId="77777777" w:rsidR="00D42584" w:rsidRDefault="00E636F5">
      <w:pPr>
        <w:spacing w:before="166" w:line="225" w:lineRule="atLeast"/>
        <w:ind w:left="150" w:right="673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PBKDF2(password,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salt,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32,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count=1000000,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hmac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hash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module=SHA512)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return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pacing w:val="1"/>
          <w:sz w:val="18"/>
          <w:szCs w:val="18"/>
          <w:lang w:bidi="en-IN"/>
        </w:rPr>
        <w:t>key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5E1BEA16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def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addEntry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username):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F04547" w14:textId="77777777" w:rsidR="00D42584" w:rsidRDefault="00E636F5">
      <w:pPr>
        <w:numPr>
          <w:ilvl w:val="0"/>
          <w:numId w:val="5"/>
        </w:numPr>
        <w:spacing w:before="180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the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17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password=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getpass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("Password: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6F9E9539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computeMasterkey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mp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ds)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1CFA338" w14:textId="77777777" w:rsidR="00D42584" w:rsidRDefault="00E636F5">
      <w:pPr>
        <w:spacing w:before="56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utils.aesutil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.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encrypt(key-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mk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source-password,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keyType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="bytes")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05B56A66" w14:textId="77777777" w:rsidR="00D42584" w:rsidRDefault="00E636F5">
      <w:pPr>
        <w:numPr>
          <w:ilvl w:val="0"/>
          <w:numId w:val="6"/>
        </w:numPr>
        <w:spacing w:before="716" w:line="210" w:lineRule="atLeast"/>
        <w:ind w:right="-20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BBF705F" w14:textId="77777777" w:rsidR="00D42584" w:rsidRDefault="00E636F5">
      <w:pPr>
        <w:spacing w:before="5" w:line="385" w:lineRule="atLeast"/>
        <w:ind w:left="150" w:right="6610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dbconfig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db.cursor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1A46B186" w14:textId="77777777" w:rsidR="00D42584" w:rsidRDefault="00E636F5">
      <w:pPr>
        <w:spacing w:before="165" w:line="225" w:lineRule="atLeast"/>
        <w:ind w:left="150" w:right="2954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query=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"INSERT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INTO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pm.entries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username,password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)values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(%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s,%s,%s,%s,%s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)”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25152052" w14:textId="77777777" w:rsidR="00D42584" w:rsidRDefault="00E636F5">
      <w:pPr>
        <w:spacing w:before="5" w:line="385" w:lineRule="atLeast"/>
        <w:ind w:left="150" w:right="3548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lastRenderedPageBreak/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=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sitename,siteurl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email,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username,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encrypted)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cursor.execute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(query,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val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3685BDEF" w14:textId="77777777" w:rsidR="00D42584" w:rsidRDefault="00E636F5">
      <w:pPr>
        <w:spacing w:before="180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db.commit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p w14:paraId="43D452FD" w14:textId="77777777" w:rsidR="00D42584" w:rsidRDefault="00E636F5">
      <w:pPr>
        <w:spacing w:before="651" w:line="210" w:lineRule="atLeast"/>
        <w:ind w:left="150" w:right="-200"/>
        <w:jc w:val="both"/>
        <w:rPr>
          <w:rFonts w:ascii="Consolas" w:eastAsia="Consolas" w:hAnsi="Consolas" w:cs="Consolas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printc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("</w:t>
      </w:r>
      <w:proofErr w:type="spellStart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Igreen</w:t>
      </w:r>
      <w:proofErr w:type="spellEnd"/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]]+11/green]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Added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entry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1F2328"/>
          <w:sz w:val="18"/>
          <w:szCs w:val="18"/>
          <w:lang w:bidi="en-IN"/>
        </w:rPr>
        <w:t>")</w:t>
      </w:r>
      <w:r>
        <w:rPr>
          <w:rFonts w:ascii="Consolas" w:eastAsia="Consolas" w:hAnsi="Consolas" w:cs="Consolas"/>
          <w:color w:val="1F2328"/>
          <w:sz w:val="18"/>
          <w:szCs w:val="18"/>
        </w:rPr>
        <w:t xml:space="preserve"> </w:t>
      </w:r>
    </w:p>
    <w:sectPr w:rsidR="00D42584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84"/>
    <w:rsid w:val="004D5E17"/>
    <w:rsid w:val="00756492"/>
    <w:rsid w:val="00A61354"/>
    <w:rsid w:val="00D42584"/>
    <w:rsid w:val="00E6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dalakavyareddy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khii</cp:lastModifiedBy>
  <cp:revision>2</cp:revision>
  <dcterms:created xsi:type="dcterms:W3CDTF">2023-06-17T14:23:00Z</dcterms:created>
  <dcterms:modified xsi:type="dcterms:W3CDTF">2023-06-17T14:23:00Z</dcterms:modified>
</cp:coreProperties>
</file>