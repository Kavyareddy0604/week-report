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13B4" w14:textId="20E57369"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 w:rsidR="001E1834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5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</w:rPr>
        <w:drawing>
          <wp:anchor distT="0" distB="0" distL="114300" distR="114300" simplePos="0" relativeHeight="251658240" behindDoc="1" locked="1" layoutInCell="0" allowOverlap="1" wp14:anchorId="43809398" wp14:editId="36AB0656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17">
        <w:rPr>
          <w:noProof/>
        </w:rPr>
        <w:drawing>
          <wp:anchor distT="0" distB="0" distL="114300" distR="114300" simplePos="0" relativeHeight="251659264" behindDoc="1" locked="1" layoutInCell="0" allowOverlap="1" wp14:anchorId="5A1EDC18" wp14:editId="6CEE702A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1C59D" w14:textId="77777777" w:rsidR="00D42584" w:rsidRDefault="00E636F5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Pvt.Ltd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4E72785" w14:textId="77777777" w:rsidR="00D42584" w:rsidRDefault="00E636F5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Bindala</w:t>
      </w:r>
      <w:proofErr w:type="spellEnd"/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Kavya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</w:p>
    <w:p w14:paraId="12E41387" w14:textId="77777777" w:rsidR="00D42584" w:rsidRDefault="00E636F5">
      <w:pPr>
        <w:spacing w:before="994" w:line="419" w:lineRule="atLeast"/>
        <w:ind w:right="5466"/>
        <w:outlineLv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Bindala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Kavya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52CDDF55" w14:textId="77777777"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EFDB00C" w14:textId="77777777"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255792FA" w14:textId="77777777" w:rsidR="00D42584" w:rsidRDefault="00E636F5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Mail:</w:t>
      </w:r>
      <w:hyperlink r:id="rId7" w:history="1">
        <w:r>
          <w:rPr>
            <w:rFonts w:ascii="Calibri" w:eastAsia="Calibri" w:hAnsi="Calibri" w:cs="Calibri"/>
            <w:color w:val="000000"/>
            <w:sz w:val="32"/>
            <w:szCs w:val="32"/>
          </w:rPr>
          <w:t xml:space="preserve"> </w:t>
        </w:r>
        <w:r>
          <w:rPr>
            <w:rFonts w:ascii="Calibri" w:eastAsia="Calibri" w:hAnsi="Calibri" w:cs="Calibri"/>
            <w:color w:val="0563C1"/>
            <w:sz w:val="32"/>
            <w:szCs w:val="32"/>
            <w:u w:val="single"/>
            <w:lang w:bidi="en-US"/>
          </w:rPr>
          <w:t>bindalakavyareddy06@gmail.com</w:t>
        </w:r>
        <w:r>
          <w:rPr>
            <w:rFonts w:ascii="Calibri" w:eastAsia="Calibri" w:hAnsi="Calibri" w:cs="Calibri"/>
            <w:sz w:val="32"/>
            <w:szCs w:val="32"/>
          </w:rPr>
          <w:t xml:space="preserve"> </w:t>
        </w:r>
      </w:hyperlink>
    </w:p>
    <w:p w14:paraId="2BAE59C3" w14:textId="77777777" w:rsidR="00D42584" w:rsidRDefault="00E636F5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+91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7416206921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5AB6589E" w14:textId="77777777"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  <w:r>
        <w:rPr>
          <w:rFonts w:ascii="Bell MT" w:eastAsia="Bell MT" w:hAnsi="Bell MT" w:cs="Bell MT"/>
          <w:b/>
          <w:bCs/>
          <w:color w:val="5B9BD5"/>
          <w:sz w:val="56"/>
          <w:szCs w:val="56"/>
        </w:rPr>
        <w:t xml:space="preserve"> </w:t>
      </w:r>
    </w:p>
    <w:p w14:paraId="207289E1" w14:textId="17569A78"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f</w:t>
      </w:r>
      <w:r w:rsidR="001E183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ifth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week,I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I</w:t>
      </w:r>
      <w:proofErr w:type="spellEnd"/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am almost there to complete my proj</w:t>
      </w:r>
      <w:r w:rsidR="002711D7">
        <w:rPr>
          <w:rFonts w:ascii="Calibri" w:eastAsia="Calibri" w:hAnsi="Calibri" w:cs="Calibri"/>
          <w:color w:val="000000"/>
          <w:sz w:val="32"/>
          <w:szCs w:val="32"/>
          <w:lang w:bidi="en-US"/>
        </w:rPr>
        <w:t>ect this is the last step to my project</w:t>
      </w:r>
    </w:p>
    <w:p w14:paraId="65204677" w14:textId="77777777"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</w:p>
    <w:p w14:paraId="223C393F" w14:textId="77777777"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B6CDC95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A5730E6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DFBA945" w14:textId="77777777" w:rsidR="00D42584" w:rsidRPr="001E1834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049AE63" w14:textId="7E2E50D5" w:rsidR="001E1834" w:rsidRPr="008F275E" w:rsidRDefault="001E1834" w:rsidP="001E1834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As I completed writing source code for above three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section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in this code I wrote drivers code which combines all three sections</w:t>
      </w:r>
    </w:p>
    <w:p w14:paraId="0FF01340" w14:textId="77777777" w:rsidR="008F275E" w:rsidRDefault="008F275E" w:rsidP="008F275E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</w:p>
    <w:p w14:paraId="06D0920C" w14:textId="67B5EAE5" w:rsidR="00D42584" w:rsidRPr="001E1834" w:rsidRDefault="00E636F5" w:rsidP="001E1834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Challenges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38BEF807" w14:textId="1F1E58CD" w:rsidR="002711D7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 w:rsidRPr="000F1D09"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This week task is really important because this code combines all three sections together.Finally,I made it.</w:t>
      </w:r>
    </w:p>
    <w:p w14:paraId="2E5E7123" w14:textId="311A7E4D" w:rsidR="000F1D09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As always, this week motivates me by some errors.</w:t>
      </w:r>
    </w:p>
    <w:p w14:paraId="1DF197AE" w14:textId="77777777"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Lessons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19125564" w14:textId="77777777" w:rsid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581BA62" w14:textId="77777777" w:rsidR="001E1834" w:rsidRDefault="001E1834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</w:p>
    <w:p w14:paraId="45EA9F26" w14:textId="31AB70C7" w:rsidR="00D42584" w:rsidRP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</w:p>
    <w:p w14:paraId="6BCA0F2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argparse</w:t>
      </w:r>
      <w:proofErr w:type="spellEnd"/>
    </w:p>
    <w:p w14:paraId="41B3674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</w:t>
      </w:r>
      <w:proofErr w:type="spellStart"/>
      <w:r w:rsidRPr="001E1834">
        <w:rPr>
          <w:rFonts w:ascii="Consolas" w:eastAsia="Consolas" w:hAnsi="Consolas" w:cs="Consolas"/>
        </w:rPr>
        <w:t>getpass</w:t>
      </w:r>
      <w:proofErr w:type="spellEnd"/>
      <w:r w:rsidRPr="001E1834">
        <w:rPr>
          <w:rFonts w:ascii="Consolas" w:eastAsia="Consolas" w:hAnsi="Consolas" w:cs="Consolas"/>
        </w:rPr>
        <w:t xml:space="preserve"> import </w:t>
      </w:r>
      <w:proofErr w:type="spellStart"/>
      <w:r w:rsidRPr="001E1834">
        <w:rPr>
          <w:rFonts w:ascii="Consolas" w:eastAsia="Consolas" w:hAnsi="Consolas" w:cs="Consolas"/>
        </w:rPr>
        <w:t>getpass</w:t>
      </w:r>
      <w:proofErr w:type="spellEnd"/>
    </w:p>
    <w:p w14:paraId="1A8E56E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hashlib</w:t>
      </w:r>
      <w:proofErr w:type="spellEnd"/>
    </w:p>
    <w:p w14:paraId="61A9A22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pyperclip</w:t>
      </w:r>
      <w:proofErr w:type="spellEnd"/>
    </w:p>
    <w:p w14:paraId="0504813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rich import print as </w:t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</w:p>
    <w:p w14:paraId="35B0014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utils.add</w:t>
      </w:r>
      <w:proofErr w:type="spellEnd"/>
    </w:p>
    <w:p w14:paraId="3C2D436D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utils.retrieve</w:t>
      </w:r>
      <w:proofErr w:type="spellEnd"/>
      <w:proofErr w:type="gramEnd"/>
    </w:p>
    <w:p w14:paraId="2F808F8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utils.generate</w:t>
      </w:r>
      <w:proofErr w:type="spellEnd"/>
      <w:proofErr w:type="gramEnd"/>
    </w:p>
    <w:p w14:paraId="720E18B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utils.dbconfig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import </w:t>
      </w:r>
      <w:proofErr w:type="spellStart"/>
      <w:r w:rsidRPr="001E1834">
        <w:rPr>
          <w:rFonts w:ascii="Consolas" w:eastAsia="Consolas" w:hAnsi="Consolas" w:cs="Consolas"/>
        </w:rPr>
        <w:t>dbconfig</w:t>
      </w:r>
      <w:proofErr w:type="spellEnd"/>
    </w:p>
    <w:p w14:paraId="4A19447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parser =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argparse.ArgumentParser</w:t>
      </w:r>
      <w:proofErr w:type="spellEnd"/>
      <w:proofErr w:type="gramEnd"/>
      <w:r w:rsidRPr="001E1834">
        <w:rPr>
          <w:rFonts w:ascii="Consolas" w:eastAsia="Consolas" w:hAnsi="Consolas" w:cs="Consolas"/>
        </w:rPr>
        <w:t>(description='Description')</w:t>
      </w:r>
    </w:p>
    <w:p w14:paraId="1F151E2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'option', help='(a)dd / (e)</w:t>
      </w:r>
      <w:proofErr w:type="spellStart"/>
      <w:r w:rsidRPr="001E1834">
        <w:rPr>
          <w:rFonts w:ascii="Consolas" w:eastAsia="Consolas" w:hAnsi="Consolas" w:cs="Consolas"/>
        </w:rPr>
        <w:t>xtract</w:t>
      </w:r>
      <w:proofErr w:type="spellEnd"/>
      <w:r w:rsidRPr="001E1834">
        <w:rPr>
          <w:rFonts w:ascii="Consolas" w:eastAsia="Consolas" w:hAnsi="Consolas" w:cs="Consolas"/>
        </w:rPr>
        <w:t xml:space="preserve"> / (g)</w:t>
      </w:r>
      <w:proofErr w:type="spellStart"/>
      <w:r w:rsidRPr="001E1834">
        <w:rPr>
          <w:rFonts w:ascii="Consolas" w:eastAsia="Consolas" w:hAnsi="Consolas" w:cs="Consolas"/>
        </w:rPr>
        <w:t>enerate</w:t>
      </w:r>
      <w:proofErr w:type="spellEnd"/>
      <w:r w:rsidRPr="001E1834">
        <w:rPr>
          <w:rFonts w:ascii="Consolas" w:eastAsia="Consolas" w:hAnsi="Consolas" w:cs="Consolas"/>
        </w:rPr>
        <w:t>')</w:t>
      </w:r>
    </w:p>
    <w:p w14:paraId="5BE45262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"-s", "--name", help="Site name")</w:t>
      </w:r>
    </w:p>
    <w:p w14:paraId="18A22F08" w14:textId="092497E8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"-u", "--</w:t>
      </w:r>
      <w:proofErr w:type="spellStart"/>
      <w:r w:rsidRPr="001E1834">
        <w:rPr>
          <w:rFonts w:ascii="Consolas" w:eastAsia="Consolas" w:hAnsi="Consolas" w:cs="Consolas"/>
        </w:rPr>
        <w:t>url</w:t>
      </w:r>
      <w:proofErr w:type="spellEnd"/>
      <w:r w:rsidRPr="001E1834">
        <w:rPr>
          <w:rFonts w:ascii="Consolas" w:eastAsia="Consolas" w:hAnsi="Consolas" w:cs="Consolas"/>
        </w:rPr>
        <w:t>", help="Site URL")</w:t>
      </w:r>
    </w:p>
    <w:p w14:paraId="20F2F43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"-e", "--email", help="Email")</w:t>
      </w:r>
    </w:p>
    <w:p w14:paraId="238F9F3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"-l", "--login", help="Username")</w:t>
      </w:r>
    </w:p>
    <w:p w14:paraId="57DB2A5D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 xml:space="preserve">"--length", help="Length of the password to </w:t>
      </w:r>
      <w:proofErr w:type="spellStart"/>
      <w:r w:rsidRPr="001E1834">
        <w:rPr>
          <w:rFonts w:ascii="Consolas" w:eastAsia="Consolas" w:hAnsi="Consolas" w:cs="Consolas"/>
        </w:rPr>
        <w:t>generate",type</w:t>
      </w:r>
      <w:proofErr w:type="spellEnd"/>
      <w:r w:rsidRPr="001E1834">
        <w:rPr>
          <w:rFonts w:ascii="Consolas" w:eastAsia="Consolas" w:hAnsi="Consolas" w:cs="Consolas"/>
        </w:rPr>
        <w:t>=int)</w:t>
      </w:r>
    </w:p>
    <w:p w14:paraId="0DF50C8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lastRenderedPageBreak/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"-c", "--copy", action='</w:t>
      </w:r>
      <w:proofErr w:type="spellStart"/>
      <w:r w:rsidRPr="001E1834">
        <w:rPr>
          <w:rFonts w:ascii="Consolas" w:eastAsia="Consolas" w:hAnsi="Consolas" w:cs="Consolas"/>
        </w:rPr>
        <w:t>store_true</w:t>
      </w:r>
      <w:proofErr w:type="spellEnd"/>
      <w:r w:rsidRPr="001E1834">
        <w:rPr>
          <w:rFonts w:ascii="Consolas" w:eastAsia="Consolas" w:hAnsi="Consolas" w:cs="Consolas"/>
        </w:rPr>
        <w:t>', help='Copy password to clipboard')</w:t>
      </w:r>
    </w:p>
    <w:p w14:paraId="497F382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args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001E1834">
        <w:rPr>
          <w:rFonts w:ascii="Consolas" w:eastAsia="Consolas" w:hAnsi="Consolas" w:cs="Consolas"/>
        </w:rPr>
        <w:t>parser.parse</w:t>
      </w:r>
      <w:proofErr w:type="gramEnd"/>
      <w:r w:rsidRPr="001E1834">
        <w:rPr>
          <w:rFonts w:ascii="Consolas" w:eastAsia="Consolas" w:hAnsi="Consolas" w:cs="Consolas"/>
        </w:rPr>
        <w:t>_args</w:t>
      </w:r>
      <w:proofErr w:type="spellEnd"/>
      <w:r w:rsidRPr="001E1834">
        <w:rPr>
          <w:rFonts w:ascii="Consolas" w:eastAsia="Consolas" w:hAnsi="Consolas" w:cs="Consolas"/>
        </w:rPr>
        <w:t>()</w:t>
      </w:r>
    </w:p>
    <w:p w14:paraId="714C2CB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def </w:t>
      </w:r>
      <w:proofErr w:type="spellStart"/>
      <w:proofErr w:type="gram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):</w:t>
      </w:r>
    </w:p>
    <w:p w14:paraId="125C9C9C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mp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001E1834">
        <w:rPr>
          <w:rFonts w:ascii="Consolas" w:eastAsia="Consolas" w:hAnsi="Consolas" w:cs="Consolas"/>
        </w:rPr>
        <w:t>getpass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"MASTER PASSWORD: ")</w:t>
      </w:r>
    </w:p>
    <w:p w14:paraId="4B23B84F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hashed_mp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gramStart"/>
      <w:r w:rsidRPr="001E1834">
        <w:rPr>
          <w:rFonts w:ascii="Consolas" w:eastAsia="Consolas" w:hAnsi="Consolas" w:cs="Consolas"/>
        </w:rPr>
        <w:t>hashlib.sha</w:t>
      </w:r>
      <w:proofErr w:type="gramEnd"/>
      <w:r w:rsidRPr="001E1834">
        <w:rPr>
          <w:rFonts w:ascii="Consolas" w:eastAsia="Consolas" w:hAnsi="Consolas" w:cs="Consolas"/>
        </w:rPr>
        <w:t>256(</w:t>
      </w:r>
      <w:proofErr w:type="spellStart"/>
      <w:r w:rsidRPr="001E1834">
        <w:rPr>
          <w:rFonts w:ascii="Consolas" w:eastAsia="Consolas" w:hAnsi="Consolas" w:cs="Consolas"/>
        </w:rPr>
        <w:t>mp.encode</w:t>
      </w:r>
      <w:proofErr w:type="spellEnd"/>
      <w:r w:rsidRPr="001E1834">
        <w:rPr>
          <w:rFonts w:ascii="Consolas" w:eastAsia="Consolas" w:hAnsi="Consolas" w:cs="Consolas"/>
        </w:rPr>
        <w:t>()).</w:t>
      </w:r>
      <w:proofErr w:type="spellStart"/>
      <w:r w:rsidRPr="001E1834">
        <w:rPr>
          <w:rFonts w:ascii="Consolas" w:eastAsia="Consolas" w:hAnsi="Consolas" w:cs="Consolas"/>
        </w:rPr>
        <w:t>hexdigest</w:t>
      </w:r>
      <w:proofErr w:type="spellEnd"/>
      <w:r w:rsidRPr="001E1834">
        <w:rPr>
          <w:rFonts w:ascii="Consolas" w:eastAsia="Consolas" w:hAnsi="Consolas" w:cs="Consolas"/>
        </w:rPr>
        <w:t>()</w:t>
      </w:r>
    </w:p>
    <w:p w14:paraId="4D961B89" w14:textId="04AF31F0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spellStart"/>
      <w:r w:rsidRPr="001E1834">
        <w:rPr>
          <w:rFonts w:ascii="Consolas" w:eastAsia="Consolas" w:hAnsi="Consolas" w:cs="Consolas"/>
        </w:rPr>
        <w:t>db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001E1834">
        <w:rPr>
          <w:rFonts w:ascii="Consolas" w:eastAsia="Consolas" w:hAnsi="Consolas" w:cs="Consolas"/>
        </w:rPr>
        <w:t>dbconfig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12AB314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cursor = </w:t>
      </w:r>
      <w:proofErr w:type="spellStart"/>
      <w:proofErr w:type="gramStart"/>
      <w:r w:rsidRPr="001E1834">
        <w:rPr>
          <w:rFonts w:ascii="Consolas" w:eastAsia="Consolas" w:hAnsi="Consolas" w:cs="Consolas"/>
        </w:rPr>
        <w:t>db.cursor</w:t>
      </w:r>
      <w:proofErr w:type="spellEnd"/>
      <w:proofErr w:type="gramEnd"/>
      <w:r w:rsidRPr="001E1834">
        <w:rPr>
          <w:rFonts w:ascii="Consolas" w:eastAsia="Consolas" w:hAnsi="Consolas" w:cs="Consolas"/>
        </w:rPr>
        <w:t>()</w:t>
      </w:r>
    </w:p>
    <w:p w14:paraId="4C8E812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query = "SELECT * FROM </w:t>
      </w:r>
      <w:proofErr w:type="spellStart"/>
      <w:proofErr w:type="gramStart"/>
      <w:r w:rsidRPr="001E1834">
        <w:rPr>
          <w:rFonts w:ascii="Consolas" w:eastAsia="Consolas" w:hAnsi="Consolas" w:cs="Consolas"/>
        </w:rPr>
        <w:t>pm.secrets</w:t>
      </w:r>
      <w:proofErr w:type="spellEnd"/>
      <w:proofErr w:type="gramEnd"/>
      <w:r w:rsidRPr="001E1834">
        <w:rPr>
          <w:rFonts w:ascii="Consolas" w:eastAsia="Consolas" w:hAnsi="Consolas" w:cs="Consolas"/>
        </w:rPr>
        <w:t>"</w:t>
      </w:r>
    </w:p>
    <w:p w14:paraId="11FE9C6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cursor.execute</w:t>
      </w:r>
      <w:proofErr w:type="spellEnd"/>
      <w:proofErr w:type="gramEnd"/>
      <w:r w:rsidRPr="001E1834">
        <w:rPr>
          <w:rFonts w:ascii="Consolas" w:eastAsia="Consolas" w:hAnsi="Consolas" w:cs="Consolas"/>
        </w:rPr>
        <w:t>(query)</w:t>
      </w:r>
    </w:p>
    <w:p w14:paraId="6FC1E07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result = </w:t>
      </w:r>
      <w:proofErr w:type="spellStart"/>
      <w:proofErr w:type="gramStart"/>
      <w:r w:rsidRPr="001E1834">
        <w:rPr>
          <w:rFonts w:ascii="Consolas" w:eastAsia="Consolas" w:hAnsi="Consolas" w:cs="Consolas"/>
        </w:rPr>
        <w:t>cursor.fetchall</w:t>
      </w:r>
      <w:proofErr w:type="spellEnd"/>
      <w:proofErr w:type="gramEnd"/>
      <w:r w:rsidRPr="001E1834">
        <w:rPr>
          <w:rFonts w:ascii="Consolas" w:eastAsia="Consolas" w:hAnsi="Consolas" w:cs="Consolas"/>
        </w:rPr>
        <w:t>()[0]</w:t>
      </w:r>
    </w:p>
    <w:p w14:paraId="0A1ACF32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hashed_</w:t>
      </w:r>
      <w:proofErr w:type="gramStart"/>
      <w:r w:rsidRPr="001E1834">
        <w:rPr>
          <w:rFonts w:ascii="Consolas" w:eastAsia="Consolas" w:hAnsi="Consolas" w:cs="Consolas"/>
        </w:rPr>
        <w:t>mp</w:t>
      </w:r>
      <w:proofErr w:type="spellEnd"/>
      <w:r w:rsidRPr="001E1834">
        <w:rPr>
          <w:rFonts w:ascii="Consolas" w:eastAsia="Consolas" w:hAnsi="Consolas" w:cs="Consolas"/>
        </w:rPr>
        <w:t xml:space="preserve"> !</w:t>
      </w:r>
      <w:proofErr w:type="gramEnd"/>
      <w:r w:rsidRPr="001E1834">
        <w:rPr>
          <w:rFonts w:ascii="Consolas" w:eastAsia="Consolas" w:hAnsi="Consolas" w:cs="Consolas"/>
        </w:rPr>
        <w:t>= result[0]:</w:t>
      </w:r>
    </w:p>
    <w:p w14:paraId="0F2ADF96" w14:textId="572D90DA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 WRONG! [/red]")</w:t>
      </w:r>
    </w:p>
    <w:p w14:paraId="24913B44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 None</w:t>
      </w:r>
    </w:p>
    <w:p w14:paraId="307E74C2" w14:textId="004CFCF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return [</w:t>
      </w:r>
      <w:proofErr w:type="spellStart"/>
      <w:proofErr w:type="gramStart"/>
      <w:r w:rsidRPr="001E1834">
        <w:rPr>
          <w:rFonts w:ascii="Consolas" w:eastAsia="Consolas" w:hAnsi="Consolas" w:cs="Consolas"/>
        </w:rPr>
        <w:t>mp,result</w:t>
      </w:r>
      <w:proofErr w:type="spellEnd"/>
      <w:proofErr w:type="gramEnd"/>
      <w:r w:rsidRPr="001E1834">
        <w:rPr>
          <w:rFonts w:ascii="Consolas" w:eastAsia="Consolas" w:hAnsi="Consolas" w:cs="Consolas"/>
        </w:rPr>
        <w:t>[1]]</w:t>
      </w:r>
    </w:p>
    <w:p w14:paraId="3B0BAD24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def </w:t>
      </w:r>
      <w:proofErr w:type="gramStart"/>
      <w:r w:rsidRPr="001E1834">
        <w:rPr>
          <w:rFonts w:ascii="Consolas" w:eastAsia="Consolas" w:hAnsi="Consolas" w:cs="Consolas"/>
        </w:rPr>
        <w:t>main(</w:t>
      </w:r>
      <w:proofErr w:type="gramEnd"/>
      <w:r w:rsidRPr="001E1834">
        <w:rPr>
          <w:rFonts w:ascii="Consolas" w:eastAsia="Consolas" w:hAnsi="Consolas" w:cs="Consolas"/>
        </w:rPr>
        <w:t>):</w:t>
      </w:r>
    </w:p>
    <w:p w14:paraId="49FE1080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args.option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add","a</w:t>
      </w:r>
      <w:proofErr w:type="spellEnd"/>
      <w:r w:rsidRPr="001E1834">
        <w:rPr>
          <w:rFonts w:ascii="Consolas" w:eastAsia="Consolas" w:hAnsi="Consolas" w:cs="Consolas"/>
        </w:rPr>
        <w:t>"]:</w:t>
      </w:r>
    </w:p>
    <w:p w14:paraId="32CBD0D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  <w:t xml:space="preserve">if args.name == None or args.url == None or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14:paraId="5017E03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== None:</w:t>
      </w:r>
    </w:p>
    <w:p w14:paraId="3F01471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Name (-s) required ")</w:t>
      </w:r>
    </w:p>
    <w:p w14:paraId="2F12190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== None:</w:t>
      </w:r>
    </w:p>
    <w:p w14:paraId="6456CDD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URL (-u) required ")</w:t>
      </w:r>
    </w:p>
    <w:p w14:paraId="7122FEE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14:paraId="6699C94B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Login (-l) required ")</w:t>
      </w:r>
    </w:p>
    <w:p w14:paraId="7562F5CF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14:paraId="5C822981" w14:textId="5C4F9DBB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== None:</w:t>
      </w:r>
    </w:p>
    <w:p w14:paraId="4D3ABFEC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 ""</w:t>
      </w:r>
    </w:p>
    <w:p w14:paraId="1BB00AE3" w14:textId="4ED1446C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res = </w:t>
      </w:r>
      <w:proofErr w:type="spellStart"/>
      <w:proofErr w:type="gram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4B9E62A2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res is not None:</w:t>
      </w:r>
    </w:p>
    <w:p w14:paraId="163AB53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utils.add.addEntry</w:t>
      </w:r>
      <w:proofErr w:type="gramEnd"/>
      <w:r w:rsidRPr="001E1834">
        <w:rPr>
          <w:rFonts w:ascii="Consolas" w:eastAsia="Consolas" w:hAnsi="Consolas" w:cs="Consolas"/>
        </w:rPr>
        <w:t>(res[0],res[1],args.name,args.url,args.email,args.login)</w:t>
      </w:r>
    </w:p>
    <w:p w14:paraId="624D4A4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args.option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extract","e</w:t>
      </w:r>
      <w:proofErr w:type="spellEnd"/>
      <w:r w:rsidRPr="001E1834">
        <w:rPr>
          <w:rFonts w:ascii="Consolas" w:eastAsia="Consolas" w:hAnsi="Consolas" w:cs="Consolas"/>
        </w:rPr>
        <w:t>"]:</w:t>
      </w:r>
    </w:p>
    <w:p w14:paraId="4A26865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  <w:t xml:space="preserve"># if args.name == None and args.url == None and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== None and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14:paraId="42FC9292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# retrieve all</w:t>
      </w:r>
    </w:p>
    <w:p w14:paraId="6E8FB22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Please enter at least one search field (sitename/</w:t>
      </w:r>
      <w:proofErr w:type="spellStart"/>
      <w:r w:rsidRPr="001E1834">
        <w:rPr>
          <w:rFonts w:ascii="Consolas" w:eastAsia="Consolas" w:hAnsi="Consolas" w:cs="Consolas"/>
        </w:rPr>
        <w:t>url</w:t>
      </w:r>
      <w:proofErr w:type="spellEnd"/>
      <w:r w:rsidRPr="001E1834">
        <w:rPr>
          <w:rFonts w:ascii="Consolas" w:eastAsia="Consolas" w:hAnsi="Consolas" w:cs="Consolas"/>
        </w:rPr>
        <w:t>/email/username)")</w:t>
      </w:r>
    </w:p>
    <w:p w14:paraId="19B21DB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return</w:t>
      </w:r>
    </w:p>
    <w:p w14:paraId="14AEE21E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res = </w:t>
      </w:r>
      <w:proofErr w:type="spellStart"/>
      <w:proofErr w:type="gram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67783F23" w14:textId="3F1B483B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search = {}</w:t>
      </w:r>
    </w:p>
    <w:p w14:paraId="0B1B1EB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is not None:</w:t>
      </w:r>
    </w:p>
    <w:p w14:paraId="2A756B9B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search["sitename"] = args.name</w:t>
      </w:r>
    </w:p>
    <w:p w14:paraId="75ADE41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is not None:</w:t>
      </w:r>
    </w:p>
    <w:p w14:paraId="2B14047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</w:t>
      </w:r>
      <w:proofErr w:type="spellStart"/>
      <w:r w:rsidRPr="001E1834">
        <w:rPr>
          <w:rFonts w:ascii="Consolas" w:eastAsia="Consolas" w:hAnsi="Consolas" w:cs="Consolas"/>
        </w:rPr>
        <w:t>siteurl</w:t>
      </w:r>
      <w:proofErr w:type="spellEnd"/>
      <w:r w:rsidRPr="001E1834">
        <w:rPr>
          <w:rFonts w:ascii="Consolas" w:eastAsia="Consolas" w:hAnsi="Consolas" w:cs="Consolas"/>
        </w:rPr>
        <w:t>"] = args.url</w:t>
      </w:r>
    </w:p>
    <w:p w14:paraId="39FC5FC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is not None:</w:t>
      </w:r>
    </w:p>
    <w:p w14:paraId="21F2927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search["email"] =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</w:p>
    <w:p w14:paraId="71E96B7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is not None:</w:t>
      </w:r>
    </w:p>
    <w:p w14:paraId="3D871983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search["username"] =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</w:p>
    <w:p w14:paraId="315B16A1" w14:textId="2B086033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</w:t>
      </w:r>
      <w:r w:rsidRPr="001E1834">
        <w:rPr>
          <w:rFonts w:ascii="Consolas" w:eastAsia="Consolas" w:hAnsi="Consolas" w:cs="Consolas"/>
        </w:rPr>
        <w:t>if res is not None:</w:t>
      </w:r>
    </w:p>
    <w:p w14:paraId="0E7FE60C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utils.retrieve</w:t>
      </w:r>
      <w:proofErr w:type="gramEnd"/>
      <w:r w:rsidRPr="001E1834">
        <w:rPr>
          <w:rFonts w:ascii="Consolas" w:eastAsia="Consolas" w:hAnsi="Consolas" w:cs="Consolas"/>
        </w:rPr>
        <w:t xml:space="preserve">.retrieveEntries(res[0],res[1],search,decryptPassword = </w:t>
      </w:r>
      <w:proofErr w:type="spellStart"/>
      <w:r w:rsidRPr="001E1834">
        <w:rPr>
          <w:rFonts w:ascii="Consolas" w:eastAsia="Consolas" w:hAnsi="Consolas" w:cs="Consolas"/>
        </w:rPr>
        <w:t>args.copy</w:t>
      </w:r>
      <w:proofErr w:type="spellEnd"/>
      <w:r w:rsidRPr="001E1834">
        <w:rPr>
          <w:rFonts w:ascii="Consolas" w:eastAsia="Consolas" w:hAnsi="Consolas" w:cs="Consolas"/>
        </w:rPr>
        <w:t>)</w:t>
      </w:r>
    </w:p>
    <w:p w14:paraId="112E43C5" w14:textId="7B5F567F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args.option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generate","g</w:t>
      </w:r>
      <w:proofErr w:type="spellEnd"/>
      <w:r w:rsidRPr="001E1834">
        <w:rPr>
          <w:rFonts w:ascii="Consolas" w:eastAsia="Consolas" w:hAnsi="Consolas" w:cs="Consolas"/>
        </w:rPr>
        <w:t>"]:</w:t>
      </w:r>
    </w:p>
    <w:p w14:paraId="36EA913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args.length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== None:</w:t>
      </w:r>
    </w:p>
    <w:p w14:paraId="5FD2DC9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</w:t>
      </w:r>
      <w:proofErr w:type="gramStart"/>
      <w:r w:rsidRPr="001E1834">
        <w:rPr>
          <w:rFonts w:ascii="Consolas" w:eastAsia="Consolas" w:hAnsi="Consolas" w:cs="Consolas"/>
        </w:rPr>
        <w:t>+][</w:t>
      </w:r>
      <w:proofErr w:type="gramEnd"/>
      <w:r w:rsidRPr="001E1834">
        <w:rPr>
          <w:rFonts w:ascii="Consolas" w:eastAsia="Consolas" w:hAnsi="Consolas" w:cs="Consolas"/>
        </w:rPr>
        <w:t>/red] Specify length of the password to generate (--length)")</w:t>
      </w:r>
    </w:p>
    <w:p w14:paraId="3765DB0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14:paraId="5991A37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password =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utils.generate</w:t>
      </w:r>
      <w:proofErr w:type="gramEnd"/>
      <w:r w:rsidRPr="001E1834">
        <w:rPr>
          <w:rFonts w:ascii="Consolas" w:eastAsia="Consolas" w:hAnsi="Consolas" w:cs="Consolas"/>
        </w:rPr>
        <w:t>.generatePassword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spellStart"/>
      <w:r w:rsidRPr="001E1834">
        <w:rPr>
          <w:rFonts w:ascii="Consolas" w:eastAsia="Consolas" w:hAnsi="Consolas" w:cs="Consolas"/>
        </w:rPr>
        <w:t>args.length</w:t>
      </w:r>
      <w:proofErr w:type="spellEnd"/>
      <w:r w:rsidRPr="001E1834">
        <w:rPr>
          <w:rFonts w:ascii="Consolas" w:eastAsia="Consolas" w:hAnsi="Consolas" w:cs="Consolas"/>
        </w:rPr>
        <w:t>)</w:t>
      </w:r>
    </w:p>
    <w:p w14:paraId="4339F8D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pyperclip.copy</w:t>
      </w:r>
      <w:proofErr w:type="spellEnd"/>
      <w:proofErr w:type="gramEnd"/>
      <w:r w:rsidRPr="001E1834">
        <w:rPr>
          <w:rFonts w:ascii="Consolas" w:eastAsia="Consolas" w:hAnsi="Consolas" w:cs="Consolas"/>
        </w:rPr>
        <w:t>(password)</w:t>
      </w:r>
    </w:p>
    <w:p w14:paraId="220BD7F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("[green][</w:t>
      </w:r>
      <w:proofErr w:type="gramStart"/>
      <w:r w:rsidRPr="001E1834">
        <w:rPr>
          <w:rFonts w:ascii="Consolas" w:eastAsia="Consolas" w:hAnsi="Consolas" w:cs="Consolas"/>
        </w:rPr>
        <w:t>+][</w:t>
      </w:r>
      <w:proofErr w:type="gramEnd"/>
      <w:r w:rsidRPr="001E1834">
        <w:rPr>
          <w:rFonts w:ascii="Consolas" w:eastAsia="Consolas" w:hAnsi="Consolas" w:cs="Consolas"/>
        </w:rPr>
        <w:t>/green] Password generated and copied to clipboard")</w:t>
      </w:r>
    </w:p>
    <w:p w14:paraId="49B5203F" w14:textId="650A8D96" w:rsidR="004D066E" w:rsidRPr="004D066E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 w:rsidRPr="001E1834">
        <w:rPr>
          <w:rFonts w:ascii="Consolas" w:eastAsia="Consolas" w:hAnsi="Consolas" w:cs="Consolas"/>
        </w:rPr>
        <w:t>main(</w:t>
      </w:r>
      <w:proofErr w:type="gramEnd"/>
      <w:r w:rsidRPr="001E1834">
        <w:rPr>
          <w:rFonts w:ascii="Consolas" w:eastAsia="Consolas" w:hAnsi="Consolas" w:cs="Consolas"/>
        </w:rPr>
        <w:t>)</w:t>
      </w:r>
    </w:p>
    <w:sectPr w:rsidR="004D066E" w:rsidRPr="004D066E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E6856A1"/>
    <w:multiLevelType w:val="hybridMultilevel"/>
    <w:tmpl w:val="5698A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FD7CB3"/>
    <w:multiLevelType w:val="hybridMultilevel"/>
    <w:tmpl w:val="755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84652"/>
    <w:multiLevelType w:val="hybridMultilevel"/>
    <w:tmpl w:val="F53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85E21"/>
    <w:multiLevelType w:val="hybridMultilevel"/>
    <w:tmpl w:val="C66A7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EB4445"/>
    <w:multiLevelType w:val="hybridMultilevel"/>
    <w:tmpl w:val="A6D0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98434">
    <w:abstractNumId w:val="0"/>
  </w:num>
  <w:num w:numId="2" w16cid:durableId="1405760374">
    <w:abstractNumId w:val="1"/>
  </w:num>
  <w:num w:numId="3" w16cid:durableId="157813456">
    <w:abstractNumId w:val="2"/>
  </w:num>
  <w:num w:numId="4" w16cid:durableId="181481779">
    <w:abstractNumId w:val="3"/>
  </w:num>
  <w:num w:numId="5" w16cid:durableId="1029061825">
    <w:abstractNumId w:val="4"/>
  </w:num>
  <w:num w:numId="6" w16cid:durableId="345907444">
    <w:abstractNumId w:val="5"/>
  </w:num>
  <w:num w:numId="7" w16cid:durableId="348608027">
    <w:abstractNumId w:val="8"/>
  </w:num>
  <w:num w:numId="8" w16cid:durableId="1188829277">
    <w:abstractNumId w:val="9"/>
  </w:num>
  <w:num w:numId="9" w16cid:durableId="805975997">
    <w:abstractNumId w:val="6"/>
  </w:num>
  <w:num w:numId="10" w16cid:durableId="1132598746">
    <w:abstractNumId w:val="7"/>
  </w:num>
  <w:num w:numId="11" w16cid:durableId="21244967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84"/>
    <w:rsid w:val="0006404D"/>
    <w:rsid w:val="000F1D09"/>
    <w:rsid w:val="001E1834"/>
    <w:rsid w:val="002711D7"/>
    <w:rsid w:val="004D066E"/>
    <w:rsid w:val="004D5E17"/>
    <w:rsid w:val="00545D42"/>
    <w:rsid w:val="00756492"/>
    <w:rsid w:val="008B0F5F"/>
    <w:rsid w:val="008D6B86"/>
    <w:rsid w:val="008F275E"/>
    <w:rsid w:val="00A61354"/>
    <w:rsid w:val="00AB24CD"/>
    <w:rsid w:val="00BB49ED"/>
    <w:rsid w:val="00D42584"/>
    <w:rsid w:val="00D9513C"/>
    <w:rsid w:val="00DA6355"/>
    <w:rsid w:val="00E11B70"/>
    <w:rsid w:val="00E6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BEA"/>
  <w15:docId w15:val="{9597E132-FB0B-F54F-B819-6857C3A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ndalakavyareddy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TEJA</dc:creator>
  <cp:lastModifiedBy>kavya reddy</cp:lastModifiedBy>
  <cp:revision>2</cp:revision>
  <dcterms:created xsi:type="dcterms:W3CDTF">2023-07-03T13:52:00Z</dcterms:created>
  <dcterms:modified xsi:type="dcterms:W3CDTF">2023-07-03T13:52:00Z</dcterms:modified>
</cp:coreProperties>
</file>